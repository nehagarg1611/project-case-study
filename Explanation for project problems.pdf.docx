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D8B0" w14:textId="02652427" w:rsidR="006A54C5" w:rsidRDefault="006A54C5">
      <w:pPr>
        <w:rPr>
          <w:sz w:val="28"/>
          <w:szCs w:val="28"/>
        </w:rPr>
      </w:pPr>
      <w:r w:rsidRPr="006A54C5">
        <w:rPr>
          <w:b/>
          <w:i/>
          <w:sz w:val="36"/>
          <w:szCs w:val="36"/>
          <w:u w:val="single"/>
        </w:rPr>
        <w:t>Explanation for problem -1:</w:t>
      </w:r>
      <w:r>
        <w:rPr>
          <w:b/>
          <w:i/>
          <w:sz w:val="36"/>
          <w:szCs w:val="36"/>
          <w:u w:val="single"/>
        </w:rPr>
        <w:t xml:space="preserve"> </w:t>
      </w:r>
      <w:r>
        <w:rPr>
          <w:sz w:val="28"/>
          <w:szCs w:val="28"/>
        </w:rPr>
        <w:t xml:space="preserve"> To find </w:t>
      </w:r>
      <w:r w:rsidRPr="006A54C5">
        <w:rPr>
          <w:sz w:val="28"/>
          <w:szCs w:val="28"/>
        </w:rPr>
        <w:t xml:space="preserve">the location where the most number of funding is </w:t>
      </w:r>
      <w:proofErr w:type="gramStart"/>
      <w:r w:rsidRPr="006A54C5">
        <w:rPr>
          <w:sz w:val="28"/>
          <w:szCs w:val="28"/>
        </w:rPr>
        <w:t>done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we will need to pl</w:t>
      </w:r>
      <w:r w:rsidR="00A10C5A">
        <w:rPr>
          <w:sz w:val="28"/>
          <w:szCs w:val="28"/>
        </w:rPr>
        <w:t>o</w:t>
      </w:r>
      <w:r>
        <w:rPr>
          <w:sz w:val="28"/>
          <w:szCs w:val="28"/>
        </w:rPr>
        <w:t xml:space="preserve">t a bar graph to show the frequency of </w:t>
      </w:r>
      <w:proofErr w:type="spellStart"/>
      <w:r>
        <w:rPr>
          <w:sz w:val="28"/>
          <w:szCs w:val="28"/>
        </w:rPr>
        <w:t>fundings</w:t>
      </w:r>
      <w:proofErr w:type="spellEnd"/>
      <w:r>
        <w:rPr>
          <w:sz w:val="28"/>
          <w:szCs w:val="28"/>
        </w:rPr>
        <w:t xml:space="preserve"> done at different locations.</w:t>
      </w:r>
    </w:p>
    <w:p w14:paraId="29AB5CFA" w14:textId="50ACFC62" w:rsidR="006A54C5" w:rsidRDefault="006A54C5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that ,</w:t>
      </w:r>
      <w:proofErr w:type="gramEnd"/>
      <w:r>
        <w:rPr>
          <w:sz w:val="28"/>
          <w:szCs w:val="28"/>
        </w:rPr>
        <w:t xml:space="preserve"> first we create a list (city) from the csv file and then creat</w:t>
      </w:r>
      <w:r w:rsidR="0051622B">
        <w:rPr>
          <w:sz w:val="28"/>
          <w:szCs w:val="28"/>
        </w:rPr>
        <w:t>e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</w:t>
      </w:r>
      <w:r w:rsidR="00A10C5A">
        <w:rPr>
          <w:sz w:val="28"/>
          <w:szCs w:val="28"/>
        </w:rPr>
        <w:t xml:space="preserve">array </w:t>
      </w:r>
      <w:r>
        <w:rPr>
          <w:sz w:val="28"/>
          <w:szCs w:val="28"/>
        </w:rPr>
        <w:t>named</w:t>
      </w:r>
      <w:r w:rsidR="0051622B">
        <w:rPr>
          <w:sz w:val="28"/>
          <w:szCs w:val="28"/>
        </w:rPr>
        <w:t xml:space="preserve"> as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np_city</w:t>
      </w:r>
      <w:proofErr w:type="spellEnd"/>
      <w:r>
        <w:rPr>
          <w:sz w:val="28"/>
          <w:szCs w:val="28"/>
        </w:rPr>
        <w:t xml:space="preserve"> removing all the null elements from the list.</w:t>
      </w:r>
    </w:p>
    <w:p w14:paraId="0F0058FF" w14:textId="646E82C7" w:rsidR="006A54C5" w:rsidRDefault="006A54C5">
      <w:pPr>
        <w:rPr>
          <w:sz w:val="28"/>
          <w:szCs w:val="28"/>
        </w:rPr>
      </w:pPr>
      <w:r>
        <w:rPr>
          <w:sz w:val="28"/>
          <w:szCs w:val="28"/>
        </w:rPr>
        <w:t xml:space="preserve">Then the city names were corrected for ‘Bangalore’ and ‘New Delhi’. </w:t>
      </w:r>
    </w:p>
    <w:p w14:paraId="4D2E8536" w14:textId="3A1DCE7F" w:rsidR="006A54C5" w:rsidRDefault="006A54C5">
      <w:pPr>
        <w:rPr>
          <w:sz w:val="28"/>
          <w:szCs w:val="28"/>
        </w:rPr>
      </w:pPr>
      <w:r>
        <w:rPr>
          <w:sz w:val="28"/>
          <w:szCs w:val="28"/>
        </w:rPr>
        <w:t xml:space="preserve">Then only the Indian city names were kept in the list removing all foreign cities using </w:t>
      </w:r>
      <w:proofErr w:type="gramStart"/>
      <w:r>
        <w:rPr>
          <w:sz w:val="28"/>
          <w:szCs w:val="28"/>
        </w:rPr>
        <w:t>strip(</w:t>
      </w:r>
      <w:proofErr w:type="gramEnd"/>
      <w:r>
        <w:rPr>
          <w:sz w:val="28"/>
          <w:szCs w:val="28"/>
        </w:rPr>
        <w:t>) function.</w:t>
      </w:r>
    </w:p>
    <w:p w14:paraId="2487AEB0" w14:textId="5B19A520" w:rsidR="006A54C5" w:rsidRDefault="006A54C5">
      <w:pPr>
        <w:rPr>
          <w:sz w:val="28"/>
          <w:szCs w:val="28"/>
        </w:rPr>
      </w:pPr>
      <w:r>
        <w:rPr>
          <w:sz w:val="28"/>
          <w:szCs w:val="28"/>
        </w:rPr>
        <w:t>Then to store the required frequency data , a dictionary was created</w:t>
      </w:r>
      <w:r w:rsidR="0051622B">
        <w:rPr>
          <w:sz w:val="28"/>
          <w:szCs w:val="28"/>
        </w:rPr>
        <w:t xml:space="preserve"> with keys </w:t>
      </w:r>
      <w:bookmarkStart w:id="0" w:name="_GoBack"/>
      <w:bookmarkEnd w:id="0"/>
      <w:r w:rsidR="0051622B">
        <w:rPr>
          <w:sz w:val="28"/>
          <w:szCs w:val="28"/>
        </w:rPr>
        <w:t xml:space="preserve"> as city names and values showing the frequency of funding done in those cities.</w:t>
      </w:r>
    </w:p>
    <w:p w14:paraId="5721621E" w14:textId="75CEEDB4" w:rsidR="0051622B" w:rsidRDefault="0051622B">
      <w:pPr>
        <w:rPr>
          <w:sz w:val="28"/>
          <w:szCs w:val="28"/>
        </w:rPr>
      </w:pPr>
      <w:r>
        <w:rPr>
          <w:sz w:val="28"/>
          <w:szCs w:val="28"/>
        </w:rPr>
        <w:t xml:space="preserve">Then we plotted the bar graph with city names on x </w:t>
      </w:r>
      <w:proofErr w:type="gramStart"/>
      <w:r>
        <w:rPr>
          <w:sz w:val="28"/>
          <w:szCs w:val="28"/>
        </w:rPr>
        <w:t>axis(</w:t>
      </w:r>
      <w:proofErr w:type="gramEnd"/>
      <w:r>
        <w:rPr>
          <w:sz w:val="28"/>
          <w:szCs w:val="28"/>
        </w:rPr>
        <w:t xml:space="preserve">horizontal axis) and number of times </w:t>
      </w:r>
      <w:proofErr w:type="spellStart"/>
      <w:r>
        <w:rPr>
          <w:sz w:val="28"/>
          <w:szCs w:val="28"/>
        </w:rPr>
        <w:t>fundings</w:t>
      </w:r>
      <w:proofErr w:type="spellEnd"/>
      <w:r>
        <w:rPr>
          <w:sz w:val="28"/>
          <w:szCs w:val="28"/>
        </w:rPr>
        <w:t xml:space="preserve"> done on y axis(vertical axis).</w:t>
      </w:r>
    </w:p>
    <w:p w14:paraId="758F3EAC" w14:textId="77777777" w:rsidR="006A54C5" w:rsidRDefault="006A54C5">
      <w:pPr>
        <w:rPr>
          <w:sz w:val="28"/>
          <w:szCs w:val="28"/>
        </w:rPr>
      </w:pPr>
    </w:p>
    <w:p w14:paraId="0646F713" w14:textId="77777777" w:rsidR="006A54C5" w:rsidRDefault="006A54C5">
      <w:pPr>
        <w:rPr>
          <w:sz w:val="28"/>
          <w:szCs w:val="28"/>
        </w:rPr>
      </w:pPr>
    </w:p>
    <w:p w14:paraId="56FE640B" w14:textId="77777777" w:rsidR="006A54C5" w:rsidRDefault="006A54C5">
      <w:pPr>
        <w:rPr>
          <w:sz w:val="28"/>
          <w:szCs w:val="28"/>
        </w:rPr>
      </w:pPr>
    </w:p>
    <w:p w14:paraId="654C56BC" w14:textId="6B8135EB" w:rsidR="006A54C5" w:rsidRDefault="006A54C5">
      <w:pPr>
        <w:rPr>
          <w:sz w:val="28"/>
          <w:szCs w:val="28"/>
        </w:rPr>
      </w:pPr>
      <w:r w:rsidRPr="006A54C5">
        <w:rPr>
          <w:sz w:val="28"/>
          <w:szCs w:val="28"/>
        </w:rPr>
        <w:t xml:space="preserve">By </w:t>
      </w:r>
      <w:proofErr w:type="spellStart"/>
      <w:r w:rsidRPr="006A54C5">
        <w:rPr>
          <w:sz w:val="28"/>
          <w:szCs w:val="28"/>
        </w:rPr>
        <w:t>analysing</w:t>
      </w:r>
      <w:proofErr w:type="spellEnd"/>
      <w:r w:rsidRPr="006A54C5">
        <w:rPr>
          <w:sz w:val="28"/>
          <w:szCs w:val="28"/>
        </w:rPr>
        <w:t xml:space="preserve"> the data of startup funding, I will suggest '</w:t>
      </w:r>
      <w:proofErr w:type="spellStart"/>
      <w:r w:rsidRPr="006A54C5">
        <w:rPr>
          <w:sz w:val="28"/>
          <w:szCs w:val="28"/>
        </w:rPr>
        <w:t>Banagalore</w:t>
      </w:r>
      <w:proofErr w:type="spellEnd"/>
      <w:r w:rsidRPr="006A54C5">
        <w:rPr>
          <w:sz w:val="28"/>
          <w:szCs w:val="28"/>
        </w:rPr>
        <w:t>' is the best option for my friend to start his business. As from graph we can see that this city('Bangalore') is getting funding maximum times followed by Mumbai and New Delhi</w:t>
      </w:r>
      <w:r>
        <w:rPr>
          <w:sz w:val="28"/>
          <w:szCs w:val="28"/>
        </w:rPr>
        <w:t>.</w:t>
      </w:r>
    </w:p>
    <w:p w14:paraId="085FA8F2" w14:textId="01BCA748" w:rsidR="006A54C5" w:rsidRDefault="006A54C5">
      <w:pPr>
        <w:rPr>
          <w:b/>
          <w:i/>
          <w:sz w:val="36"/>
          <w:szCs w:val="36"/>
        </w:rPr>
      </w:pPr>
    </w:p>
    <w:p w14:paraId="3D6A28EF" w14:textId="306D1A7A" w:rsidR="0051622B" w:rsidRDefault="0051622B">
      <w:pPr>
        <w:rPr>
          <w:sz w:val="28"/>
          <w:szCs w:val="32"/>
        </w:rPr>
      </w:pPr>
      <w:r>
        <w:rPr>
          <w:b/>
          <w:i/>
          <w:sz w:val="36"/>
          <w:szCs w:val="36"/>
          <w:u w:val="single"/>
        </w:rPr>
        <w:t xml:space="preserve">Explanation for problem – 2:   </w:t>
      </w:r>
      <w:r w:rsidRPr="0051622B">
        <w:rPr>
          <w:sz w:val="28"/>
          <w:szCs w:val="32"/>
        </w:rPr>
        <w:t xml:space="preserve">To find </w:t>
      </w:r>
      <w:r w:rsidRPr="0051622B">
        <w:rPr>
          <w:sz w:val="28"/>
          <w:szCs w:val="32"/>
        </w:rPr>
        <w:t>the top 5 investors who have invested maximum number of times</w:t>
      </w:r>
      <w:r>
        <w:rPr>
          <w:sz w:val="28"/>
          <w:szCs w:val="32"/>
        </w:rPr>
        <w:t xml:space="preserve"> we will follow the same steps as we did in last problem by just changing the city location with the </w:t>
      </w:r>
      <w:proofErr w:type="spellStart"/>
      <w:r>
        <w:rPr>
          <w:sz w:val="28"/>
          <w:szCs w:val="32"/>
        </w:rPr>
        <w:t>investers</w:t>
      </w:r>
      <w:proofErr w:type="spellEnd"/>
      <w:r>
        <w:rPr>
          <w:sz w:val="28"/>
          <w:szCs w:val="32"/>
        </w:rPr>
        <w:t xml:space="preserve"> name. we will create a </w:t>
      </w:r>
      <w:proofErr w:type="spellStart"/>
      <w:r>
        <w:rPr>
          <w:sz w:val="28"/>
          <w:szCs w:val="32"/>
        </w:rPr>
        <w:t>numpy</w:t>
      </w:r>
      <w:proofErr w:type="spellEnd"/>
      <w:r>
        <w:rPr>
          <w:sz w:val="28"/>
          <w:szCs w:val="32"/>
        </w:rPr>
        <w:t xml:space="preserve"> array </w:t>
      </w:r>
      <w:proofErr w:type="gramStart"/>
      <w:r>
        <w:rPr>
          <w:sz w:val="28"/>
          <w:szCs w:val="32"/>
        </w:rPr>
        <w:t xml:space="preserve">of  </w:t>
      </w:r>
      <w:proofErr w:type="spellStart"/>
      <w:r>
        <w:rPr>
          <w:sz w:val="28"/>
          <w:szCs w:val="32"/>
        </w:rPr>
        <w:t>Investers</w:t>
      </w:r>
      <w:proofErr w:type="spellEnd"/>
      <w:proofErr w:type="gramEnd"/>
      <w:r>
        <w:rPr>
          <w:sz w:val="28"/>
          <w:szCs w:val="32"/>
        </w:rPr>
        <w:t xml:space="preserve"> Name. Then will create a dictionary again as we </w:t>
      </w:r>
      <w:proofErr w:type="spellStart"/>
      <w:r>
        <w:rPr>
          <w:sz w:val="28"/>
          <w:szCs w:val="32"/>
        </w:rPr>
        <w:t>diid</w:t>
      </w:r>
      <w:proofErr w:type="spellEnd"/>
      <w:r>
        <w:rPr>
          <w:sz w:val="28"/>
          <w:szCs w:val="32"/>
        </w:rPr>
        <w:t xml:space="preserve"> in previous problem. At the end we will </w:t>
      </w:r>
      <w:r w:rsidR="002A3C96">
        <w:rPr>
          <w:sz w:val="28"/>
          <w:szCs w:val="32"/>
        </w:rPr>
        <w:t xml:space="preserve">print the required top 5 </w:t>
      </w:r>
      <w:proofErr w:type="spellStart"/>
      <w:r w:rsidR="002A3C96">
        <w:rPr>
          <w:sz w:val="28"/>
          <w:szCs w:val="32"/>
        </w:rPr>
        <w:t>investers</w:t>
      </w:r>
      <w:proofErr w:type="spellEnd"/>
      <w:r w:rsidR="002A3C96">
        <w:rPr>
          <w:sz w:val="28"/>
          <w:szCs w:val="32"/>
        </w:rPr>
        <w:t xml:space="preserve"> name in decreasing order with total number of times they have invested.</w:t>
      </w:r>
    </w:p>
    <w:p w14:paraId="5281D224" w14:textId="59678937" w:rsidR="002A3C96" w:rsidRDefault="002A3C96">
      <w:pPr>
        <w:rPr>
          <w:sz w:val="28"/>
          <w:szCs w:val="32"/>
        </w:rPr>
      </w:pPr>
    </w:p>
    <w:p w14:paraId="6063B63B" w14:textId="02AC2E3E" w:rsidR="002A3C96" w:rsidRP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32"/>
        </w:rPr>
      </w:pPr>
      <w:r w:rsidRPr="002A3C96">
        <w:rPr>
          <w:rFonts w:asciiTheme="minorHAnsi" w:hAnsiTheme="minorHAnsi" w:cstheme="minorHAnsi"/>
          <w:sz w:val="28"/>
          <w:szCs w:val="32"/>
        </w:rPr>
        <w:t xml:space="preserve">We will see that </w:t>
      </w:r>
      <w:proofErr w:type="spellStart"/>
      <w:r w:rsidRPr="002A3C96">
        <w:rPr>
          <w:rFonts w:asciiTheme="minorHAnsi" w:hAnsiTheme="minorHAnsi" w:cstheme="minorHAnsi"/>
          <w:sz w:val="28"/>
          <w:szCs w:val="32"/>
        </w:rPr>
        <w:t>investers</w:t>
      </w:r>
      <w:proofErr w:type="spellEnd"/>
      <w:r w:rsidRPr="002A3C96">
        <w:rPr>
          <w:rFonts w:asciiTheme="minorHAnsi" w:hAnsiTheme="minorHAnsi" w:cstheme="minorHAnsi"/>
          <w:sz w:val="28"/>
          <w:szCs w:val="32"/>
        </w:rPr>
        <w:t xml:space="preserve"> ‘sequoia </w:t>
      </w:r>
      <w:proofErr w:type="spellStart"/>
      <w:r w:rsidRPr="002A3C96">
        <w:rPr>
          <w:rFonts w:asciiTheme="minorHAnsi" w:hAnsiTheme="minorHAnsi" w:cstheme="minorHAnsi"/>
          <w:sz w:val="28"/>
          <w:szCs w:val="32"/>
        </w:rPr>
        <w:t>capial</w:t>
      </w:r>
      <w:proofErr w:type="spellEnd"/>
      <w:r w:rsidRPr="002A3C96">
        <w:rPr>
          <w:rFonts w:asciiTheme="minorHAnsi" w:hAnsiTheme="minorHAnsi" w:cstheme="minorHAnsi"/>
          <w:sz w:val="28"/>
          <w:szCs w:val="32"/>
        </w:rPr>
        <w:t>’ invested maximum number of times i.e., followed by ‘Accel Partners’ and ‘</w:t>
      </w:r>
      <w:proofErr w:type="spellStart"/>
      <w:r w:rsidRPr="002A3C96">
        <w:rPr>
          <w:rFonts w:asciiTheme="minorHAnsi" w:hAnsiTheme="minorHAnsi" w:cstheme="minorHAnsi"/>
          <w:sz w:val="28"/>
          <w:szCs w:val="32"/>
        </w:rPr>
        <w:t>Kallari</w:t>
      </w:r>
      <w:proofErr w:type="spellEnd"/>
      <w:r w:rsidRPr="002A3C96">
        <w:rPr>
          <w:rFonts w:asciiTheme="minorHAnsi" w:hAnsiTheme="minorHAnsi" w:cstheme="minorHAnsi"/>
          <w:sz w:val="28"/>
          <w:szCs w:val="32"/>
        </w:rPr>
        <w:t xml:space="preserve"> Capital’.</w:t>
      </w:r>
    </w:p>
    <w:p w14:paraId="2276BB0B" w14:textId="3FF26985" w:rsidR="002A3C96" w:rsidRP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32"/>
        </w:rPr>
      </w:pPr>
    </w:p>
    <w:p w14:paraId="51C6D999" w14:textId="5496AAF5" w:rsid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sz w:val="28"/>
          <w:szCs w:val="32"/>
        </w:rPr>
      </w:pPr>
    </w:p>
    <w:p w14:paraId="31F248B3" w14:textId="77777777" w:rsid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Explanation for problem -3: </w:t>
      </w:r>
    </w:p>
    <w:p w14:paraId="56D00B24" w14:textId="0C5EF539" w:rsidR="002A3C96" w:rsidRP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2A3C96">
        <w:rPr>
          <w:rFonts w:asciiTheme="minorHAnsi" w:hAnsiTheme="minorHAnsi" w:cstheme="minorHAnsi"/>
          <w:sz w:val="28"/>
          <w:szCs w:val="28"/>
        </w:rPr>
        <w:t xml:space="preserve">1.To find the top 5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investers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who invested maximum number of times in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differnt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startups, we will have to concatenate both the columns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i.e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, startup name and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investersname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in one other new column named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startup_invester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>.</w:t>
      </w:r>
    </w:p>
    <w:p w14:paraId="06485872" w14:textId="77777777" w:rsidR="002A3C96" w:rsidRP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2A3C96">
        <w:rPr>
          <w:rFonts w:asciiTheme="minorHAnsi" w:hAnsiTheme="minorHAnsi" w:cstheme="minorHAnsi"/>
          <w:sz w:val="28"/>
          <w:szCs w:val="28"/>
        </w:rPr>
        <w:lastRenderedPageBreak/>
        <w:t xml:space="preserve">2.for that we created a function('striper') that adds every single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investers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name first followed by its invested startup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name.and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the name of two is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seperated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by '|'.</w:t>
      </w:r>
    </w:p>
    <w:p w14:paraId="2075C444" w14:textId="77777777" w:rsidR="002A3C96" w:rsidRP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2A3C96">
        <w:rPr>
          <w:rFonts w:asciiTheme="minorHAnsi" w:hAnsiTheme="minorHAnsi" w:cstheme="minorHAnsi"/>
          <w:sz w:val="28"/>
          <w:szCs w:val="28"/>
        </w:rPr>
        <w:t xml:space="preserve">3.at the end will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need to separate both the names and to remove '|' we created another function named 'firster'.</w:t>
      </w:r>
    </w:p>
    <w:p w14:paraId="60F716AE" w14:textId="77777777" w:rsidR="002A3C96" w:rsidRP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2A3C96">
        <w:rPr>
          <w:rFonts w:asciiTheme="minorHAnsi" w:hAnsiTheme="minorHAnsi" w:cstheme="minorHAnsi"/>
          <w:sz w:val="28"/>
          <w:szCs w:val="28"/>
        </w:rPr>
        <w:t xml:space="preserve">4.Then using pandas we removed the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undiscloded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investers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name from the data and also corrected the names of important startups such as </w:t>
      </w:r>
      <w:proofErr w:type="spellStart"/>
      <w:proofErr w:type="gramStart"/>
      <w:r w:rsidRPr="002A3C96">
        <w:rPr>
          <w:rFonts w:asciiTheme="minorHAnsi" w:hAnsiTheme="minorHAnsi" w:cstheme="minorHAnsi"/>
          <w:sz w:val="28"/>
          <w:szCs w:val="28"/>
        </w:rPr>
        <w:t>Ola,Paytm</w:t>
      </w:r>
      <w:proofErr w:type="gramEnd"/>
      <w:r w:rsidRPr="002A3C96">
        <w:rPr>
          <w:rFonts w:asciiTheme="minorHAnsi" w:hAnsiTheme="minorHAnsi" w:cstheme="minorHAnsi"/>
          <w:sz w:val="28"/>
          <w:szCs w:val="28"/>
        </w:rPr>
        <w:t>,Flipkart,Oyo,Urbanclap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etc.</w:t>
      </w:r>
    </w:p>
    <w:p w14:paraId="332953D1" w14:textId="022DF0F9" w:rsidR="002A3C96" w:rsidRP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2A3C96">
        <w:rPr>
          <w:rFonts w:asciiTheme="minorHAnsi" w:hAnsiTheme="minorHAnsi" w:cstheme="minorHAnsi"/>
          <w:sz w:val="28"/>
          <w:szCs w:val="28"/>
        </w:rPr>
        <w:t>then we created a new columns '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strtup_invester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'.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pd.value_counts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() function give up the no. of times an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invester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invested in the same startup and unique() function give the single times invested startup names with single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invester.By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using this we created a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array of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investers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with single time investment in 1 startup and by knowing the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count of same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investers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, we were able to find the top 5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investers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who invested maximum number of times in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differnt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A3C96">
        <w:rPr>
          <w:rFonts w:asciiTheme="minorHAnsi" w:hAnsiTheme="minorHAnsi" w:cstheme="minorHAnsi"/>
          <w:sz w:val="28"/>
          <w:szCs w:val="28"/>
        </w:rPr>
        <w:t>starups</w:t>
      </w:r>
      <w:proofErr w:type="spellEnd"/>
      <w:r w:rsidRPr="002A3C96">
        <w:rPr>
          <w:rFonts w:asciiTheme="minorHAnsi" w:hAnsiTheme="minorHAnsi" w:cstheme="minorHAnsi"/>
          <w:sz w:val="28"/>
          <w:szCs w:val="28"/>
        </w:rPr>
        <w:t xml:space="preserve">.  </w:t>
      </w:r>
    </w:p>
    <w:p w14:paraId="7407F086" w14:textId="7BDDF944" w:rsidR="002A3C96" w:rsidRDefault="002A3C96">
      <w:pPr>
        <w:rPr>
          <w:rFonts w:cstheme="minorHAnsi"/>
          <w:sz w:val="28"/>
          <w:szCs w:val="28"/>
        </w:rPr>
      </w:pPr>
    </w:p>
    <w:p w14:paraId="0DB0A4EF" w14:textId="4CB428C9" w:rsidR="002A3C96" w:rsidRDefault="002A3C96">
      <w:pPr>
        <w:rPr>
          <w:rFonts w:cstheme="minorHAnsi"/>
          <w:sz w:val="28"/>
          <w:szCs w:val="28"/>
        </w:rPr>
      </w:pPr>
    </w:p>
    <w:p w14:paraId="368D7732" w14:textId="6D4F11F8" w:rsidR="002A3C96" w:rsidRDefault="002A3C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will see that ‘Accel Partners</w:t>
      </w:r>
      <w:proofErr w:type="gramStart"/>
      <w:r>
        <w:rPr>
          <w:rFonts w:cstheme="minorHAnsi"/>
          <w:sz w:val="28"/>
          <w:szCs w:val="28"/>
        </w:rPr>
        <w:t>’  is</w:t>
      </w:r>
      <w:proofErr w:type="gramEnd"/>
      <w:r>
        <w:rPr>
          <w:rFonts w:cstheme="minorHAnsi"/>
          <w:sz w:val="28"/>
          <w:szCs w:val="28"/>
        </w:rPr>
        <w:t xml:space="preserve"> on the top of the list of </w:t>
      </w:r>
      <w:proofErr w:type="spellStart"/>
      <w:r>
        <w:rPr>
          <w:rFonts w:cstheme="minorHAnsi"/>
          <w:sz w:val="28"/>
          <w:szCs w:val="28"/>
        </w:rPr>
        <w:t>investers</w:t>
      </w:r>
      <w:proofErr w:type="spellEnd"/>
      <w:r>
        <w:rPr>
          <w:rFonts w:cstheme="minorHAnsi"/>
          <w:sz w:val="28"/>
          <w:szCs w:val="28"/>
        </w:rPr>
        <w:t xml:space="preserve"> who have invested maximum times in different </w:t>
      </w:r>
      <w:proofErr w:type="spellStart"/>
      <w:r>
        <w:rPr>
          <w:rFonts w:cstheme="minorHAnsi"/>
          <w:sz w:val="28"/>
          <w:szCs w:val="28"/>
        </w:rPr>
        <w:t>startups.So</w:t>
      </w:r>
      <w:proofErr w:type="spellEnd"/>
      <w:r>
        <w:rPr>
          <w:rFonts w:cstheme="minorHAnsi"/>
          <w:sz w:val="28"/>
          <w:szCs w:val="28"/>
        </w:rPr>
        <w:t xml:space="preserve"> I will suggest my friend to go with ‘Accel Partners’</w:t>
      </w:r>
    </w:p>
    <w:p w14:paraId="0D7148D7" w14:textId="4E040964" w:rsidR="002A3C96" w:rsidRDefault="002A3C96">
      <w:pPr>
        <w:rPr>
          <w:rFonts w:cstheme="minorHAnsi"/>
          <w:sz w:val="28"/>
          <w:szCs w:val="28"/>
        </w:rPr>
      </w:pPr>
    </w:p>
    <w:p w14:paraId="1F87CCAA" w14:textId="004B1856" w:rsidR="002A3C96" w:rsidRDefault="002A3C96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b/>
          <w:i/>
          <w:sz w:val="36"/>
          <w:szCs w:val="36"/>
          <w:u w:val="single"/>
        </w:rPr>
        <w:t>Explanation for problem -</w:t>
      </w:r>
      <w:r>
        <w:rPr>
          <w:b/>
          <w:i/>
          <w:sz w:val="36"/>
          <w:szCs w:val="36"/>
          <w:u w:val="single"/>
        </w:rPr>
        <w:t>4</w:t>
      </w:r>
      <w:r>
        <w:rPr>
          <w:b/>
          <w:i/>
          <w:sz w:val="36"/>
          <w:szCs w:val="36"/>
          <w:u w:val="single"/>
        </w:rPr>
        <w:t>:</w:t>
      </w:r>
      <w:r>
        <w:rPr>
          <w:b/>
          <w:i/>
          <w:sz w:val="36"/>
          <w:szCs w:val="36"/>
          <w:u w:val="single"/>
        </w:rPr>
        <w:t xml:space="preserve"> </w:t>
      </w:r>
      <w:r w:rsidR="003A37CE">
        <w:rPr>
          <w:rFonts w:asciiTheme="minorHAnsi" w:hAnsiTheme="minorHAnsi" w:cstheme="minorHAnsi"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 xml:space="preserve">or this problem </w:t>
      </w:r>
      <w:r w:rsidR="003A37CE">
        <w:rPr>
          <w:rFonts w:asciiTheme="minorHAnsi" w:hAnsiTheme="minorHAnsi" w:cstheme="minorHAnsi"/>
          <w:sz w:val="28"/>
          <w:szCs w:val="28"/>
        </w:rPr>
        <w:t xml:space="preserve">we will need to clean the data </w:t>
      </w:r>
      <w:proofErr w:type="spellStart"/>
      <w:r w:rsidR="003A37CE">
        <w:rPr>
          <w:rFonts w:asciiTheme="minorHAnsi" w:hAnsiTheme="minorHAnsi" w:cstheme="minorHAnsi"/>
          <w:sz w:val="28"/>
          <w:szCs w:val="28"/>
        </w:rPr>
        <w:t>futher</w:t>
      </w:r>
      <w:proofErr w:type="spellEnd"/>
      <w:r w:rsidR="003A37CE">
        <w:rPr>
          <w:rFonts w:asciiTheme="minorHAnsi" w:hAnsiTheme="minorHAnsi" w:cstheme="minorHAnsi"/>
          <w:sz w:val="28"/>
          <w:szCs w:val="28"/>
        </w:rPr>
        <w:t xml:space="preserve"> followed by the same steps as for the previous </w:t>
      </w:r>
      <w:proofErr w:type="spellStart"/>
      <w:r w:rsidR="003A37CE">
        <w:rPr>
          <w:rFonts w:asciiTheme="minorHAnsi" w:hAnsiTheme="minorHAnsi" w:cstheme="minorHAnsi"/>
          <w:sz w:val="28"/>
          <w:szCs w:val="28"/>
        </w:rPr>
        <w:t>problem.</w:t>
      </w:r>
      <w:r>
        <w:rPr>
          <w:rFonts w:asciiTheme="minorHAnsi" w:hAnsiTheme="minorHAnsi" w:cstheme="minorHAnsi"/>
          <w:sz w:val="28"/>
          <w:szCs w:val="28"/>
        </w:rPr>
        <w:t>This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time we will</w:t>
      </w:r>
      <w:r w:rsidR="003A37CE">
        <w:rPr>
          <w:rFonts w:asciiTheme="minorHAnsi" w:hAnsiTheme="minorHAnsi" w:cstheme="minorHAnsi"/>
          <w:sz w:val="28"/>
          <w:szCs w:val="28"/>
        </w:rPr>
        <w:t xml:space="preserve"> only include the </w:t>
      </w:r>
      <w:proofErr w:type="spellStart"/>
      <w:r w:rsidR="003A37CE">
        <w:rPr>
          <w:rFonts w:asciiTheme="minorHAnsi" w:hAnsiTheme="minorHAnsi" w:cstheme="minorHAnsi"/>
          <w:sz w:val="28"/>
          <w:szCs w:val="28"/>
        </w:rPr>
        <w:t>investers</w:t>
      </w:r>
      <w:proofErr w:type="spellEnd"/>
      <w:r w:rsidR="003A37CE">
        <w:rPr>
          <w:rFonts w:asciiTheme="minorHAnsi" w:hAnsiTheme="minorHAnsi" w:cstheme="minorHAnsi"/>
          <w:sz w:val="28"/>
          <w:szCs w:val="28"/>
        </w:rPr>
        <w:t xml:space="preserve"> name who have invested in ‘</w:t>
      </w:r>
      <w:proofErr w:type="spellStart"/>
      <w:r w:rsidR="003A37CE">
        <w:rPr>
          <w:rFonts w:asciiTheme="minorHAnsi" w:hAnsiTheme="minorHAnsi" w:cstheme="minorHAnsi"/>
          <w:sz w:val="28"/>
          <w:szCs w:val="28"/>
        </w:rPr>
        <w:t>croud</w:t>
      </w:r>
      <w:proofErr w:type="spellEnd"/>
      <w:r w:rsidR="003A37CE">
        <w:rPr>
          <w:rFonts w:asciiTheme="minorHAnsi" w:hAnsiTheme="minorHAnsi" w:cstheme="minorHAnsi"/>
          <w:sz w:val="28"/>
          <w:szCs w:val="28"/>
        </w:rPr>
        <w:t xml:space="preserve"> funding’ and ‘ seed funding’ and then will create a new column with these </w:t>
      </w:r>
      <w:proofErr w:type="spellStart"/>
      <w:r w:rsidR="003A37CE">
        <w:rPr>
          <w:rFonts w:asciiTheme="minorHAnsi" w:hAnsiTheme="minorHAnsi" w:cstheme="minorHAnsi"/>
          <w:sz w:val="28"/>
          <w:szCs w:val="28"/>
        </w:rPr>
        <w:t>investers</w:t>
      </w:r>
      <w:proofErr w:type="spellEnd"/>
      <w:r w:rsidR="003A37CE">
        <w:rPr>
          <w:rFonts w:asciiTheme="minorHAnsi" w:hAnsiTheme="minorHAnsi" w:cstheme="minorHAnsi"/>
          <w:sz w:val="28"/>
          <w:szCs w:val="28"/>
        </w:rPr>
        <w:t xml:space="preserve"> only. </w:t>
      </w:r>
    </w:p>
    <w:p w14:paraId="2AE06AE7" w14:textId="7E71E35A" w:rsidR="003A37CE" w:rsidRDefault="003A37CE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58B7416" w14:textId="77777777" w:rsidR="003A37CE" w:rsidRDefault="003A37CE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After implementing the </w:t>
      </w:r>
      <w:proofErr w:type="gramStart"/>
      <w:r>
        <w:rPr>
          <w:rFonts w:asciiTheme="minorHAnsi" w:hAnsiTheme="minorHAnsi" w:cstheme="minorHAnsi"/>
          <w:sz w:val="28"/>
          <w:szCs w:val="28"/>
        </w:rPr>
        <w:t>code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we will see that ‘Indian Angel Network’ have invested number of times (i.e., 33) in different startups which comes in category of </w:t>
      </w:r>
      <w:proofErr w:type="spellStart"/>
      <w:r>
        <w:rPr>
          <w:rFonts w:asciiTheme="minorHAnsi" w:hAnsiTheme="minorHAnsi" w:cstheme="minorHAnsi"/>
          <w:sz w:val="28"/>
          <w:szCs w:val="28"/>
        </w:rPr>
        <w:t>croud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funding and seed funding.</w:t>
      </w:r>
    </w:p>
    <w:p w14:paraId="2DB36432" w14:textId="77777777" w:rsidR="003A37CE" w:rsidRDefault="003A37CE" w:rsidP="002A3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61792FA" w14:textId="057BEC19" w:rsidR="003A37CE" w:rsidRDefault="003A37CE" w:rsidP="003A37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b/>
          <w:i/>
          <w:sz w:val="36"/>
          <w:szCs w:val="36"/>
          <w:u w:val="single"/>
        </w:rPr>
        <w:t>Explanation for problem -</w:t>
      </w:r>
      <w:r>
        <w:rPr>
          <w:b/>
          <w:i/>
          <w:sz w:val="36"/>
          <w:szCs w:val="36"/>
          <w:u w:val="single"/>
        </w:rPr>
        <w:t>5</w:t>
      </w:r>
      <w:r>
        <w:rPr>
          <w:b/>
          <w:i/>
          <w:sz w:val="36"/>
          <w:szCs w:val="36"/>
          <w:u w:val="single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 xml:space="preserve">This problem is similar to the previous problem. In this case we will just include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investers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invested in ‘Private Equity’ only and the rest will be the same</w:t>
      </w:r>
    </w:p>
    <w:p w14:paraId="616E5F3A" w14:textId="77777777" w:rsidR="003A37CE" w:rsidRDefault="003A37CE" w:rsidP="003A37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22BDFD0" w14:textId="0B992545" w:rsidR="003A37CE" w:rsidRPr="002A3C96" w:rsidRDefault="003A37CE" w:rsidP="003A37CE">
      <w:pPr>
        <w:pStyle w:val="HTMLPreformatted"/>
        <w:shd w:val="clear" w:color="auto" w:fill="FFFFFF"/>
        <w:wordWrap w:val="0"/>
        <w:textAlignment w:val="baseline"/>
        <w:rPr>
          <w:b/>
          <w:sz w:val="36"/>
          <w:szCs w:val="36"/>
        </w:rPr>
      </w:pPr>
      <w:r>
        <w:rPr>
          <w:rFonts w:asciiTheme="minorHAnsi" w:hAnsiTheme="minorHAnsi" w:cstheme="minorHAnsi"/>
          <w:sz w:val="28"/>
          <w:szCs w:val="28"/>
        </w:rPr>
        <w:t xml:space="preserve">After implementing the </w:t>
      </w:r>
      <w:proofErr w:type="gramStart"/>
      <w:r>
        <w:rPr>
          <w:rFonts w:asciiTheme="minorHAnsi" w:hAnsiTheme="minorHAnsi" w:cstheme="minorHAnsi"/>
          <w:sz w:val="28"/>
          <w:szCs w:val="28"/>
        </w:rPr>
        <w:t>code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we will see tha</w:t>
      </w:r>
      <w:r>
        <w:rPr>
          <w:rFonts w:asciiTheme="minorHAnsi" w:hAnsiTheme="minorHAnsi" w:cstheme="minorHAnsi"/>
          <w:sz w:val="28"/>
          <w:szCs w:val="28"/>
        </w:rPr>
        <w:t xml:space="preserve">t ‘Sequoia </w:t>
      </w:r>
      <w:proofErr w:type="spellStart"/>
      <w:r>
        <w:rPr>
          <w:rFonts w:asciiTheme="minorHAnsi" w:hAnsiTheme="minorHAnsi" w:cstheme="minorHAnsi"/>
          <w:sz w:val="28"/>
          <w:szCs w:val="28"/>
        </w:rPr>
        <w:t>Cqapital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’ have </w:t>
      </w:r>
      <w:r>
        <w:rPr>
          <w:rFonts w:asciiTheme="minorHAnsi" w:hAnsiTheme="minorHAnsi" w:cstheme="minorHAnsi"/>
          <w:sz w:val="28"/>
          <w:szCs w:val="28"/>
        </w:rPr>
        <w:t xml:space="preserve">invested number of times (i.e., 33) in different startups which comes in category of </w:t>
      </w:r>
      <w:r>
        <w:rPr>
          <w:rFonts w:asciiTheme="minorHAnsi" w:hAnsiTheme="minorHAnsi" w:cstheme="minorHAnsi"/>
          <w:sz w:val="28"/>
          <w:szCs w:val="28"/>
        </w:rPr>
        <w:t>Private Equity.</w:t>
      </w:r>
    </w:p>
    <w:p w14:paraId="0BE91E64" w14:textId="093FACBC" w:rsidR="002A3C96" w:rsidRDefault="002A3C96">
      <w:pPr>
        <w:rPr>
          <w:rFonts w:cstheme="minorHAnsi"/>
          <w:sz w:val="28"/>
          <w:szCs w:val="28"/>
        </w:rPr>
      </w:pPr>
    </w:p>
    <w:p w14:paraId="6AD269EF" w14:textId="77777777" w:rsidR="002A3C96" w:rsidRPr="002A3C96" w:rsidRDefault="002A3C96">
      <w:pPr>
        <w:rPr>
          <w:rFonts w:cstheme="minorHAnsi"/>
          <w:sz w:val="28"/>
          <w:szCs w:val="28"/>
        </w:rPr>
      </w:pPr>
    </w:p>
    <w:sectPr w:rsidR="002A3C96" w:rsidRPr="002A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C5"/>
    <w:rsid w:val="002A3C96"/>
    <w:rsid w:val="003A37CE"/>
    <w:rsid w:val="0051622B"/>
    <w:rsid w:val="00645252"/>
    <w:rsid w:val="006A54C5"/>
    <w:rsid w:val="006D3D74"/>
    <w:rsid w:val="0083569A"/>
    <w:rsid w:val="00A10C5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90AF"/>
  <w15:chartTrackingRefBased/>
  <w15:docId w15:val="{CC6143C9-3498-4952-B80E-89AA1C6C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a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57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</dc:creator>
  <cp:keywords/>
  <dc:description/>
  <cp:lastModifiedBy>umang</cp:lastModifiedBy>
  <cp:revision>3</cp:revision>
  <dcterms:created xsi:type="dcterms:W3CDTF">2022-05-11T12:19:00Z</dcterms:created>
  <dcterms:modified xsi:type="dcterms:W3CDTF">2022-05-11T13:16:00Z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